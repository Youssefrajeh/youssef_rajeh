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A94CC" w14:textId="77777777" w:rsidR="00C537A4" w:rsidRPr="007D64BD" w:rsidRDefault="00C537A4" w:rsidP="00C537A4">
      <w:pPr>
        <w:spacing w:after="0"/>
        <w:jc w:val="center"/>
        <w:rPr>
          <w:b/>
          <w:bCs/>
          <w:sz w:val="52"/>
          <w:szCs w:val="52"/>
        </w:rPr>
      </w:pPr>
      <w:r w:rsidRPr="007D64BD">
        <w:rPr>
          <w:b/>
          <w:bCs/>
          <w:sz w:val="52"/>
          <w:szCs w:val="52"/>
        </w:rPr>
        <w:t>Youssef Rajeh</w:t>
      </w:r>
    </w:p>
    <w:p w14:paraId="0B1B3A24" w14:textId="77777777" w:rsidR="00C537A4" w:rsidRPr="00D86790" w:rsidRDefault="00C537A4" w:rsidP="00C537A4">
      <w:pPr>
        <w:spacing w:after="0"/>
        <w:jc w:val="center"/>
        <w:rPr>
          <w:sz w:val="24"/>
          <w:szCs w:val="24"/>
        </w:rPr>
      </w:pPr>
      <w:r w:rsidRPr="00D86790">
        <w:rPr>
          <w:sz w:val="24"/>
          <w:szCs w:val="24"/>
        </w:rPr>
        <w:t>(548) 388 – 4360</w:t>
      </w:r>
    </w:p>
    <w:p w14:paraId="31D2022F" w14:textId="3EEF8A65" w:rsidR="00C537A4" w:rsidRDefault="00C537A4" w:rsidP="00C537A4">
      <w:pPr>
        <w:spacing w:after="0"/>
        <w:jc w:val="center"/>
        <w:rPr>
          <w:b/>
          <w:bCs/>
          <w:sz w:val="40"/>
          <w:szCs w:val="40"/>
        </w:rPr>
      </w:pPr>
      <w:r>
        <w:rPr>
          <w:sz w:val="24"/>
          <w:szCs w:val="24"/>
        </w:rPr>
        <w:t xml:space="preserve">Email: </w:t>
      </w:r>
      <w:r w:rsidRPr="002A3CBD">
        <w:rPr>
          <w:sz w:val="24"/>
          <w:szCs w:val="24"/>
        </w:rPr>
        <w:t>y_rajeh@fanshaweonline.ca</w:t>
      </w:r>
    </w:p>
    <w:p w14:paraId="74F67F65" w14:textId="69991BF2" w:rsidR="001532C8" w:rsidRPr="00CA0A0E" w:rsidRDefault="007D64BD" w:rsidP="00D86790">
      <w:pPr>
        <w:rPr>
          <w:b/>
          <w:bCs/>
          <w:sz w:val="40"/>
          <w:szCs w:val="40"/>
        </w:rPr>
      </w:pPr>
      <w:r w:rsidRPr="00CA0A0E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27F26" wp14:editId="6FDF52FB">
                <wp:simplePos x="0" y="0"/>
                <wp:positionH relativeFrom="column">
                  <wp:posOffset>-247650</wp:posOffset>
                </wp:positionH>
                <wp:positionV relativeFrom="paragraph">
                  <wp:posOffset>297815</wp:posOffset>
                </wp:positionV>
                <wp:extent cx="7245350" cy="12700"/>
                <wp:effectExtent l="0" t="0" r="31750" b="25400"/>
                <wp:wrapNone/>
                <wp:docPr id="5916653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8E62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3.45pt" to="55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D86790" w:rsidRPr="00CA0A0E">
        <w:rPr>
          <w:b/>
          <w:bCs/>
          <w:sz w:val="40"/>
          <w:szCs w:val="40"/>
        </w:rPr>
        <w:t xml:space="preserve">Skills </w:t>
      </w:r>
    </w:p>
    <w:p w14:paraId="405F27E7" w14:textId="78102C4E" w:rsidR="00E54B01" w:rsidRPr="00E54B01" w:rsidRDefault="00E54B01" w:rsidP="00A37A4E">
      <w:pPr>
        <w:pStyle w:val="ListParagraph"/>
        <w:numPr>
          <w:ilvl w:val="1"/>
          <w:numId w:val="47"/>
        </w:numPr>
        <w:spacing w:after="0"/>
        <w:ind w:left="426" w:hanging="284"/>
        <w:rPr>
          <w:sz w:val="24"/>
          <w:szCs w:val="24"/>
        </w:rPr>
      </w:pPr>
      <w:r w:rsidRPr="00E54B01">
        <w:rPr>
          <w:b/>
          <w:bCs/>
          <w:sz w:val="24"/>
          <w:szCs w:val="24"/>
        </w:rPr>
        <w:t>Team Collaboration</w:t>
      </w:r>
      <w:r>
        <w:rPr>
          <w:b/>
          <w:bCs/>
          <w:sz w:val="24"/>
          <w:szCs w:val="24"/>
        </w:rPr>
        <w:t xml:space="preserve">: </w:t>
      </w:r>
      <w:r w:rsidRPr="00E54B01">
        <w:rPr>
          <w:sz w:val="24"/>
          <w:szCs w:val="24"/>
        </w:rPr>
        <w:t>Ability to work effectively within cross-functional teams, contributing to shared goals.</w:t>
      </w:r>
    </w:p>
    <w:p w14:paraId="1D8A9B6B" w14:textId="0B277CBC" w:rsidR="00E54B01" w:rsidRPr="00E54B01" w:rsidRDefault="00E54B01" w:rsidP="00A37A4E">
      <w:pPr>
        <w:pStyle w:val="ListParagraph"/>
        <w:numPr>
          <w:ilvl w:val="1"/>
          <w:numId w:val="47"/>
        </w:numPr>
        <w:spacing w:after="0"/>
        <w:ind w:left="426" w:hanging="284"/>
        <w:rPr>
          <w:sz w:val="24"/>
          <w:szCs w:val="24"/>
        </w:rPr>
      </w:pPr>
      <w:r w:rsidRPr="00E54B01">
        <w:rPr>
          <w:b/>
          <w:bCs/>
          <w:sz w:val="24"/>
          <w:szCs w:val="24"/>
        </w:rPr>
        <w:t>Communication</w:t>
      </w:r>
      <w:r w:rsidRPr="00E54B01">
        <w:rPr>
          <w:sz w:val="24"/>
          <w:szCs w:val="24"/>
        </w:rPr>
        <w:t>: Strong verbal and written communication skills to convey complex ideas clearly.</w:t>
      </w:r>
    </w:p>
    <w:p w14:paraId="69790AD2" w14:textId="3728C81B" w:rsidR="00E54B01" w:rsidRPr="00E54B01" w:rsidRDefault="00E54B01" w:rsidP="00A37A4E">
      <w:pPr>
        <w:pStyle w:val="ListParagraph"/>
        <w:numPr>
          <w:ilvl w:val="1"/>
          <w:numId w:val="47"/>
        </w:numPr>
        <w:spacing w:after="0"/>
        <w:ind w:left="426" w:hanging="284"/>
        <w:rPr>
          <w:sz w:val="24"/>
          <w:szCs w:val="24"/>
        </w:rPr>
      </w:pPr>
      <w:r w:rsidRPr="00E54B01">
        <w:rPr>
          <w:b/>
          <w:bCs/>
          <w:sz w:val="24"/>
          <w:szCs w:val="24"/>
        </w:rPr>
        <w:t>Problem-Solving</w:t>
      </w:r>
      <w:r w:rsidRPr="00E54B01">
        <w:rPr>
          <w:sz w:val="24"/>
          <w:szCs w:val="24"/>
        </w:rPr>
        <w:t>:  Analytical mindset for identifying and solving data-driven business challenges.</w:t>
      </w:r>
    </w:p>
    <w:p w14:paraId="1EB319DA" w14:textId="77777777" w:rsidR="00662059" w:rsidRDefault="00E54B01" w:rsidP="00A37A4E">
      <w:pPr>
        <w:pStyle w:val="ListParagraph"/>
        <w:numPr>
          <w:ilvl w:val="1"/>
          <w:numId w:val="47"/>
        </w:numPr>
        <w:spacing w:after="0"/>
        <w:ind w:left="426" w:hanging="284"/>
        <w:rPr>
          <w:sz w:val="24"/>
          <w:szCs w:val="24"/>
        </w:rPr>
      </w:pPr>
      <w:r w:rsidRPr="00662059">
        <w:rPr>
          <w:b/>
          <w:bCs/>
          <w:sz w:val="24"/>
          <w:szCs w:val="24"/>
        </w:rPr>
        <w:t xml:space="preserve">Curiosity &amp; Continuous Learning:  </w:t>
      </w:r>
      <w:r w:rsidR="00662059" w:rsidRPr="00662059">
        <w:rPr>
          <w:sz w:val="24"/>
          <w:szCs w:val="24"/>
        </w:rPr>
        <w:t>Driven to continuously learn new skills and stay informed about the latest technologies.</w:t>
      </w:r>
    </w:p>
    <w:p w14:paraId="33B94585" w14:textId="386891EE" w:rsidR="00E54B01" w:rsidRPr="00662059" w:rsidRDefault="00E54B01" w:rsidP="00A37A4E">
      <w:pPr>
        <w:pStyle w:val="ListParagraph"/>
        <w:numPr>
          <w:ilvl w:val="1"/>
          <w:numId w:val="47"/>
        </w:numPr>
        <w:spacing w:after="0"/>
        <w:ind w:left="426" w:hanging="284"/>
        <w:rPr>
          <w:sz w:val="24"/>
          <w:szCs w:val="24"/>
        </w:rPr>
      </w:pPr>
      <w:r w:rsidRPr="00662059">
        <w:rPr>
          <w:b/>
          <w:bCs/>
          <w:sz w:val="24"/>
          <w:szCs w:val="24"/>
        </w:rPr>
        <w:t xml:space="preserve">Adaptability: </w:t>
      </w:r>
      <w:r w:rsidRPr="00662059">
        <w:rPr>
          <w:sz w:val="24"/>
          <w:szCs w:val="24"/>
        </w:rPr>
        <w:t>Comfortable working in a fast-paced environment and adapting to new tools or technologies.</w:t>
      </w:r>
    </w:p>
    <w:p w14:paraId="65ACCAEB" w14:textId="7CF7A869" w:rsidR="00E54B01" w:rsidRPr="00E54B01" w:rsidRDefault="00E54B01" w:rsidP="00A37A4E">
      <w:pPr>
        <w:pStyle w:val="ListParagraph"/>
        <w:numPr>
          <w:ilvl w:val="1"/>
          <w:numId w:val="47"/>
        </w:numPr>
        <w:spacing w:after="0"/>
        <w:ind w:left="426" w:hanging="284"/>
        <w:rPr>
          <w:sz w:val="24"/>
          <w:szCs w:val="24"/>
        </w:rPr>
      </w:pPr>
      <w:r w:rsidRPr="00E54B01">
        <w:rPr>
          <w:b/>
          <w:bCs/>
          <w:sz w:val="24"/>
          <w:szCs w:val="24"/>
        </w:rPr>
        <w:t>Time Management</w:t>
      </w:r>
      <w:r>
        <w:rPr>
          <w:b/>
          <w:bCs/>
          <w:sz w:val="24"/>
          <w:szCs w:val="24"/>
        </w:rPr>
        <w:t xml:space="preserve">: </w:t>
      </w:r>
      <w:r w:rsidRPr="00E54B01">
        <w:rPr>
          <w:sz w:val="24"/>
          <w:szCs w:val="24"/>
        </w:rPr>
        <w:t>Strong organizational skills to manage tasks and meet deadlines effectively.</w:t>
      </w:r>
    </w:p>
    <w:p w14:paraId="097CAF4F" w14:textId="77777777" w:rsidR="00284603" w:rsidRPr="00284603" w:rsidRDefault="00284603" w:rsidP="00A37A4E">
      <w:pPr>
        <w:pStyle w:val="ListParagraph"/>
        <w:numPr>
          <w:ilvl w:val="0"/>
          <w:numId w:val="47"/>
        </w:numPr>
        <w:ind w:left="426" w:hanging="284"/>
        <w:rPr>
          <w:sz w:val="24"/>
          <w:szCs w:val="24"/>
        </w:rPr>
      </w:pPr>
      <w:r w:rsidRPr="00284603">
        <w:rPr>
          <w:b/>
          <w:bCs/>
          <w:sz w:val="24"/>
          <w:szCs w:val="24"/>
        </w:rPr>
        <w:t>Leadership</w:t>
      </w:r>
      <w:r w:rsidRPr="00284603">
        <w:rPr>
          <w:sz w:val="24"/>
          <w:szCs w:val="24"/>
        </w:rPr>
        <w:t>: Successfully led cross-functional teams to meet production goals.</w:t>
      </w:r>
    </w:p>
    <w:p w14:paraId="1335ABF6" w14:textId="2CA322D9" w:rsidR="00E54B01" w:rsidRPr="00E54B01" w:rsidRDefault="00E54B01" w:rsidP="00A37A4E">
      <w:pPr>
        <w:pStyle w:val="ListParagraph"/>
        <w:numPr>
          <w:ilvl w:val="0"/>
          <w:numId w:val="47"/>
        </w:numPr>
        <w:ind w:left="426" w:hanging="284"/>
        <w:rPr>
          <w:sz w:val="24"/>
          <w:szCs w:val="24"/>
        </w:rPr>
      </w:pPr>
      <w:r w:rsidRPr="00E54B01">
        <w:rPr>
          <w:b/>
          <w:bCs/>
          <w:sz w:val="24"/>
          <w:szCs w:val="24"/>
        </w:rPr>
        <w:t>Attention to Detail:</w:t>
      </w:r>
      <w:r>
        <w:rPr>
          <w:b/>
          <w:bCs/>
          <w:sz w:val="24"/>
          <w:szCs w:val="24"/>
        </w:rPr>
        <w:t xml:space="preserve"> </w:t>
      </w:r>
      <w:r w:rsidRPr="00E54B01">
        <w:rPr>
          <w:sz w:val="24"/>
          <w:szCs w:val="24"/>
        </w:rPr>
        <w:t>Thorough in validating data quality and ensuring accuracy in analysis and solutions.</w:t>
      </w:r>
    </w:p>
    <w:p w14:paraId="0811E78A" w14:textId="77777777" w:rsidR="00C537A4" w:rsidRDefault="00CA7739" w:rsidP="00C537A4">
      <w:pPr>
        <w:rPr>
          <w:sz w:val="40"/>
          <w:szCs w:val="40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E6FAAB" wp14:editId="3DEA06D2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7054850" cy="6350"/>
                <wp:effectExtent l="0" t="0" r="31750" b="31750"/>
                <wp:wrapNone/>
                <wp:docPr id="169210739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4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58D4A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4.3pt,23.55pt" to="1059.8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86790" w:rsidRPr="001532C8">
        <w:rPr>
          <w:sz w:val="40"/>
          <w:szCs w:val="40"/>
        </w:rPr>
        <w:t xml:space="preserve">Education </w:t>
      </w:r>
    </w:p>
    <w:p w14:paraId="645E2CBD" w14:textId="5260618A" w:rsidR="001532C8" w:rsidRPr="00C537A4" w:rsidRDefault="00C537A4" w:rsidP="00C537A4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="00D86790" w:rsidRPr="00C537A4">
        <w:rPr>
          <w:b/>
          <w:bCs/>
          <w:sz w:val="24"/>
          <w:szCs w:val="24"/>
        </w:rPr>
        <w:t xml:space="preserve">Computer Programming and </w:t>
      </w:r>
      <w:r w:rsidR="007D64BD" w:rsidRPr="00C537A4">
        <w:rPr>
          <w:b/>
          <w:bCs/>
          <w:sz w:val="24"/>
          <w:szCs w:val="24"/>
        </w:rPr>
        <w:t xml:space="preserve">Analysis </w:t>
      </w:r>
      <w:r w:rsidR="006F6E2A" w:rsidRPr="00C537A4">
        <w:rPr>
          <w:b/>
          <w:bCs/>
          <w:sz w:val="24"/>
          <w:szCs w:val="24"/>
        </w:rPr>
        <w:t xml:space="preserve">– Advanced </w:t>
      </w:r>
      <w:r w:rsidR="001532C8" w:rsidRPr="00C537A4">
        <w:rPr>
          <w:b/>
          <w:bCs/>
          <w:sz w:val="24"/>
          <w:szCs w:val="24"/>
        </w:rPr>
        <w:t xml:space="preserve">Diploma </w:t>
      </w:r>
      <w:r w:rsidR="007D64BD" w:rsidRPr="00C537A4">
        <w:rPr>
          <w:b/>
          <w:bCs/>
          <w:sz w:val="24"/>
          <w:szCs w:val="24"/>
        </w:rPr>
        <w:t>(</w:t>
      </w:r>
      <w:r w:rsidR="00F4217F" w:rsidRPr="00C537A4">
        <w:rPr>
          <w:b/>
          <w:bCs/>
          <w:sz w:val="24"/>
          <w:szCs w:val="24"/>
        </w:rPr>
        <w:t>CO</w:t>
      </w:r>
      <w:r w:rsidR="00CA7739" w:rsidRPr="00C537A4">
        <w:rPr>
          <w:b/>
          <w:bCs/>
          <w:sz w:val="24"/>
          <w:szCs w:val="24"/>
        </w:rPr>
        <w:t>-</w:t>
      </w:r>
      <w:proofErr w:type="gramStart"/>
      <w:r w:rsidR="00CA7739" w:rsidRPr="00C537A4">
        <w:rPr>
          <w:b/>
          <w:bCs/>
          <w:sz w:val="24"/>
          <w:szCs w:val="24"/>
        </w:rPr>
        <w:t>OP)</w:t>
      </w:r>
      <w:r w:rsidR="00CA7739" w:rsidRPr="00C537A4">
        <w:rPr>
          <w:sz w:val="24"/>
          <w:szCs w:val="24"/>
        </w:rPr>
        <w:t xml:space="preserve">  </w:t>
      </w:r>
      <w:r w:rsidR="00D86790" w:rsidRPr="00C537A4">
        <w:rPr>
          <w:sz w:val="24"/>
          <w:szCs w:val="24"/>
        </w:rPr>
        <w:t xml:space="preserve"> </w:t>
      </w:r>
      <w:proofErr w:type="gramEnd"/>
      <w:r w:rsidR="007D64BD" w:rsidRPr="00C537A4">
        <w:rPr>
          <w:sz w:val="24"/>
          <w:szCs w:val="24"/>
        </w:rPr>
        <w:t xml:space="preserve">   </w:t>
      </w:r>
      <w:r w:rsidR="00F4217F" w:rsidRPr="00C537A4">
        <w:rPr>
          <w:sz w:val="24"/>
          <w:szCs w:val="24"/>
        </w:rPr>
        <w:t xml:space="preserve">                  </w:t>
      </w:r>
      <w:r w:rsidR="001532C8" w:rsidRPr="00C537A4">
        <w:rPr>
          <w:sz w:val="24"/>
          <w:szCs w:val="24"/>
        </w:rPr>
        <w:t xml:space="preserve"> Sep 2023 – Ongoing </w:t>
      </w:r>
      <w:r w:rsidR="007D64BD" w:rsidRPr="00C537A4">
        <w:rPr>
          <w:i/>
          <w:iCs/>
        </w:rPr>
        <w:t xml:space="preserve"> </w:t>
      </w:r>
    </w:p>
    <w:p w14:paraId="4B878CC0" w14:textId="77777777" w:rsidR="00284603" w:rsidRDefault="007D64BD" w:rsidP="00A37A4E">
      <w:pPr>
        <w:pStyle w:val="ListParagraph"/>
        <w:spacing w:after="0"/>
        <w:ind w:left="142"/>
        <w:rPr>
          <w:i/>
          <w:iCs/>
        </w:rPr>
      </w:pPr>
      <w:r w:rsidRPr="001532C8">
        <w:rPr>
          <w:i/>
          <w:iCs/>
        </w:rPr>
        <w:t xml:space="preserve">Fanshawe College, London Ontario    </w:t>
      </w:r>
      <w:r w:rsidR="00D86790" w:rsidRPr="001532C8">
        <w:rPr>
          <w:i/>
          <w:iCs/>
        </w:rPr>
        <w:t xml:space="preserve">  </w:t>
      </w:r>
    </w:p>
    <w:p w14:paraId="3FB1D046" w14:textId="4E3903AC" w:rsidR="001532C8" w:rsidRPr="00284603" w:rsidRDefault="00284603" w:rsidP="00284603">
      <w:pPr>
        <w:pStyle w:val="ListParagraph"/>
        <w:ind w:left="14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Maintained GPA   3.9 </w:t>
      </w:r>
      <w:r w:rsidR="00D86790" w:rsidRPr="00284603">
        <w:rPr>
          <w:i/>
          <w:iCs/>
        </w:rPr>
        <w:t xml:space="preserve">   </w:t>
      </w:r>
    </w:p>
    <w:p w14:paraId="459E6A48" w14:textId="77777777" w:rsidR="001532C8" w:rsidRDefault="001532C8" w:rsidP="00A37A4E">
      <w:pPr>
        <w:pStyle w:val="ListParagraph"/>
        <w:numPr>
          <w:ilvl w:val="0"/>
          <w:numId w:val="45"/>
        </w:numPr>
        <w:spacing w:after="0"/>
        <w:ind w:left="426" w:hanging="349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Programming Languages</w:t>
      </w:r>
      <w:r w:rsidRPr="0083494B">
        <w:rPr>
          <w:sz w:val="24"/>
          <w:szCs w:val="24"/>
        </w:rPr>
        <w:t>: Java, C++, JavaScript, HTML, CSS</w:t>
      </w:r>
    </w:p>
    <w:p w14:paraId="515760DB" w14:textId="77777777" w:rsidR="001532C8" w:rsidRPr="007D64BD" w:rsidRDefault="001532C8" w:rsidP="00A37A4E">
      <w:pPr>
        <w:pStyle w:val="ListParagraph"/>
        <w:numPr>
          <w:ilvl w:val="0"/>
          <w:numId w:val="45"/>
        </w:numPr>
        <w:spacing w:after="0"/>
        <w:ind w:left="426" w:hanging="349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Database Management</w:t>
      </w:r>
      <w:r w:rsidRPr="0083494B">
        <w:rPr>
          <w:sz w:val="24"/>
          <w:szCs w:val="24"/>
        </w:rPr>
        <w:t>: SQL, non-relational and relational databases</w:t>
      </w:r>
    </w:p>
    <w:p w14:paraId="186C5E2C" w14:textId="77777777" w:rsidR="007A7090" w:rsidRDefault="00074352" w:rsidP="007A7090">
      <w:pPr>
        <w:pStyle w:val="ListParagraph"/>
        <w:numPr>
          <w:ilvl w:val="0"/>
          <w:numId w:val="45"/>
        </w:numPr>
        <w:ind w:left="426" w:hanging="349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Analytical Thinking</w:t>
      </w:r>
      <w:r w:rsidRPr="00074352">
        <w:rPr>
          <w:sz w:val="24"/>
          <w:szCs w:val="24"/>
        </w:rPr>
        <w:t>: Ability to analyze complex code and system architecture to identify issues and optimize performance.</w:t>
      </w:r>
    </w:p>
    <w:p w14:paraId="386D4DA6" w14:textId="30E350F7" w:rsidR="007A7090" w:rsidRPr="007A7090" w:rsidRDefault="00C537A4" w:rsidP="007A7090">
      <w:pPr>
        <w:ind w:left="77" w:hanging="21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7A7090" w:rsidRPr="007A7090">
        <w:rPr>
          <w:b/>
          <w:bCs/>
          <w:sz w:val="24"/>
          <w:szCs w:val="24"/>
        </w:rPr>
        <w:t xml:space="preserve">-General Arts and Science-1 Yr (English Language </w:t>
      </w:r>
      <w:proofErr w:type="gramStart"/>
      <w:r w:rsidR="007A7090" w:rsidRPr="007A7090">
        <w:rPr>
          <w:b/>
          <w:bCs/>
          <w:sz w:val="24"/>
          <w:szCs w:val="24"/>
        </w:rPr>
        <w:t>Studies)</w:t>
      </w:r>
      <w:r w:rsidR="007A7090" w:rsidRPr="007A7090">
        <w:rPr>
          <w:sz w:val="24"/>
          <w:szCs w:val="24"/>
        </w:rPr>
        <w:t xml:space="preserve">   </w:t>
      </w:r>
      <w:proofErr w:type="gramEnd"/>
      <w:r w:rsidR="007A7090" w:rsidRPr="007A7090">
        <w:rPr>
          <w:sz w:val="24"/>
          <w:szCs w:val="24"/>
        </w:rPr>
        <w:t xml:space="preserve">       Level 09                   January – September 2023 </w:t>
      </w:r>
    </w:p>
    <w:p w14:paraId="5448AA14" w14:textId="77777777" w:rsidR="007A7090" w:rsidRDefault="007A7090" w:rsidP="007A7090">
      <w:pPr>
        <w:pStyle w:val="ListParagraph"/>
        <w:ind w:left="142"/>
        <w:rPr>
          <w:i/>
          <w:iCs/>
          <w:sz w:val="24"/>
          <w:szCs w:val="24"/>
        </w:rPr>
      </w:pPr>
      <w:r w:rsidRPr="00284603">
        <w:rPr>
          <w:i/>
          <w:iCs/>
          <w:sz w:val="24"/>
          <w:szCs w:val="24"/>
        </w:rPr>
        <w:t xml:space="preserve">Fanshawe College </w:t>
      </w:r>
    </w:p>
    <w:p w14:paraId="0258E507" w14:textId="77777777" w:rsidR="007A7090" w:rsidRDefault="007A7090" w:rsidP="007A7090">
      <w:pPr>
        <w:pStyle w:val="ListParagraph"/>
        <w:ind w:left="14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Maintained GPA 4.0 </w:t>
      </w:r>
    </w:p>
    <w:p w14:paraId="4EC20EF9" w14:textId="77777777" w:rsidR="007A7090" w:rsidRDefault="007A7090" w:rsidP="007A7090">
      <w:pPr>
        <w:pStyle w:val="ListParagraph"/>
        <w:ind w:left="142"/>
        <w:rPr>
          <w:i/>
          <w:iCs/>
          <w:sz w:val="24"/>
          <w:szCs w:val="24"/>
        </w:rPr>
      </w:pPr>
    </w:p>
    <w:p w14:paraId="429C67CC" w14:textId="0C962C93" w:rsidR="001532C8" w:rsidRPr="007A7090" w:rsidRDefault="00C537A4" w:rsidP="007A7090">
      <w:pPr>
        <w:pStyle w:val="ListParagraph"/>
        <w:spacing w:after="0"/>
        <w:ind w:left="142" w:hanging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7A7090">
        <w:rPr>
          <w:b/>
          <w:bCs/>
          <w:sz w:val="24"/>
          <w:szCs w:val="24"/>
        </w:rPr>
        <w:t>-</w:t>
      </w:r>
      <w:r w:rsidR="007D64BD" w:rsidRPr="007A7090">
        <w:rPr>
          <w:b/>
          <w:bCs/>
          <w:sz w:val="24"/>
          <w:szCs w:val="24"/>
        </w:rPr>
        <w:t xml:space="preserve">Applied Chemistry </w:t>
      </w:r>
      <w:r w:rsidR="007A7090">
        <w:rPr>
          <w:b/>
          <w:bCs/>
          <w:sz w:val="24"/>
          <w:szCs w:val="24"/>
        </w:rPr>
        <w:t>- Bachelor’s Degree</w:t>
      </w:r>
      <w:r w:rsidR="007D64BD" w:rsidRPr="007A7090">
        <w:rPr>
          <w:b/>
          <w:bCs/>
          <w:sz w:val="24"/>
          <w:szCs w:val="24"/>
        </w:rPr>
        <w:t xml:space="preserve">                    </w:t>
      </w:r>
      <w:r w:rsidR="001532C8" w:rsidRPr="007A7090">
        <w:rPr>
          <w:b/>
          <w:bCs/>
          <w:sz w:val="24"/>
          <w:szCs w:val="24"/>
        </w:rPr>
        <w:t xml:space="preserve">                                      </w:t>
      </w:r>
      <w:r w:rsidR="00CA7739" w:rsidRPr="007A7090">
        <w:rPr>
          <w:b/>
          <w:bCs/>
          <w:sz w:val="24"/>
          <w:szCs w:val="24"/>
        </w:rPr>
        <w:t xml:space="preserve">           </w:t>
      </w:r>
      <w:r w:rsidR="007A7090">
        <w:rPr>
          <w:b/>
          <w:bCs/>
          <w:sz w:val="24"/>
          <w:szCs w:val="24"/>
        </w:rPr>
        <w:t xml:space="preserve">   </w:t>
      </w:r>
      <w:r w:rsidR="00CA7739" w:rsidRPr="007A7090">
        <w:rPr>
          <w:b/>
          <w:bCs/>
          <w:sz w:val="24"/>
          <w:szCs w:val="24"/>
        </w:rPr>
        <w:t xml:space="preserve">    </w:t>
      </w:r>
      <w:r w:rsidR="001532C8" w:rsidRPr="007A7090">
        <w:rPr>
          <w:b/>
          <w:bCs/>
          <w:sz w:val="24"/>
          <w:szCs w:val="24"/>
        </w:rPr>
        <w:t xml:space="preserve"> </w:t>
      </w:r>
      <w:r w:rsidR="001532C8" w:rsidRPr="007A7090">
        <w:rPr>
          <w:sz w:val="24"/>
          <w:szCs w:val="24"/>
        </w:rPr>
        <w:t>Sep</w:t>
      </w:r>
      <w:r w:rsidR="007D64BD" w:rsidRPr="007A7090">
        <w:rPr>
          <w:sz w:val="24"/>
          <w:szCs w:val="24"/>
        </w:rPr>
        <w:t xml:space="preserve"> 200</w:t>
      </w:r>
      <w:r w:rsidR="001532C8" w:rsidRPr="007A7090">
        <w:rPr>
          <w:sz w:val="24"/>
          <w:szCs w:val="24"/>
        </w:rPr>
        <w:t>1 – June 2006</w:t>
      </w:r>
      <w:r w:rsidR="007D64BD" w:rsidRPr="007A7090">
        <w:rPr>
          <w:sz w:val="24"/>
          <w:szCs w:val="24"/>
        </w:rPr>
        <w:t xml:space="preserve">           </w:t>
      </w:r>
    </w:p>
    <w:p w14:paraId="61C0FF2A" w14:textId="77777777" w:rsidR="007A7090" w:rsidRDefault="001532C8" w:rsidP="007A7090">
      <w:pPr>
        <w:spacing w:after="0"/>
        <w:ind w:firstLine="142"/>
        <w:rPr>
          <w:i/>
          <w:iCs/>
          <w:sz w:val="24"/>
          <w:szCs w:val="24"/>
        </w:rPr>
      </w:pPr>
      <w:r w:rsidRPr="001532C8">
        <w:rPr>
          <w:i/>
          <w:iCs/>
          <w:sz w:val="24"/>
          <w:szCs w:val="24"/>
        </w:rPr>
        <w:t xml:space="preserve">Damascus University, Syria </w:t>
      </w:r>
    </w:p>
    <w:p w14:paraId="199394BF" w14:textId="33F1E3E8" w:rsidR="007D64BD" w:rsidRPr="001532C8" w:rsidRDefault="001532C8" w:rsidP="007A7090">
      <w:pPr>
        <w:spacing w:after="0"/>
        <w:ind w:firstLine="142"/>
        <w:rPr>
          <w:i/>
          <w:iCs/>
          <w:sz w:val="24"/>
          <w:szCs w:val="24"/>
        </w:rPr>
      </w:pPr>
      <w:r w:rsidRPr="001532C8">
        <w:rPr>
          <w:i/>
          <w:iCs/>
          <w:sz w:val="24"/>
          <w:szCs w:val="24"/>
        </w:rPr>
        <w:t xml:space="preserve"> </w:t>
      </w:r>
      <w:r w:rsidR="007D64BD" w:rsidRPr="001532C8">
        <w:rPr>
          <w:i/>
          <w:iCs/>
          <w:sz w:val="24"/>
          <w:szCs w:val="24"/>
        </w:rPr>
        <w:t xml:space="preserve">                                                                                        </w:t>
      </w:r>
    </w:p>
    <w:p w14:paraId="4F4686DA" w14:textId="77777777" w:rsidR="00E47B13" w:rsidRPr="00E47B13" w:rsidRDefault="00E47B13" w:rsidP="00A37A4E">
      <w:pPr>
        <w:pStyle w:val="ListParagraph"/>
        <w:numPr>
          <w:ilvl w:val="0"/>
          <w:numId w:val="46"/>
        </w:numPr>
        <w:ind w:left="426"/>
        <w:rPr>
          <w:sz w:val="24"/>
          <w:szCs w:val="24"/>
        </w:rPr>
      </w:pPr>
      <w:r w:rsidRPr="00E47B13">
        <w:rPr>
          <w:b/>
          <w:bCs/>
          <w:sz w:val="24"/>
          <w:szCs w:val="24"/>
        </w:rPr>
        <w:t xml:space="preserve">Analytical Thinking: </w:t>
      </w:r>
      <w:r w:rsidRPr="00E47B13">
        <w:rPr>
          <w:sz w:val="24"/>
          <w:szCs w:val="24"/>
        </w:rPr>
        <w:t>Developed the ability to analyze chemical data and draw logical conclusions from experiments.</w:t>
      </w:r>
    </w:p>
    <w:p w14:paraId="5D670DE5" w14:textId="77777777" w:rsidR="00E47B13" w:rsidRPr="00E47B13" w:rsidRDefault="00E47B13" w:rsidP="00A37A4E">
      <w:pPr>
        <w:pStyle w:val="ListParagraph"/>
        <w:numPr>
          <w:ilvl w:val="0"/>
          <w:numId w:val="46"/>
        </w:numPr>
        <w:ind w:left="426"/>
        <w:rPr>
          <w:sz w:val="24"/>
          <w:szCs w:val="24"/>
        </w:rPr>
      </w:pPr>
      <w:r w:rsidRPr="00E47B13">
        <w:rPr>
          <w:b/>
          <w:bCs/>
          <w:sz w:val="24"/>
          <w:szCs w:val="24"/>
        </w:rPr>
        <w:t>Research Skills</w:t>
      </w:r>
      <w:r w:rsidRPr="00E47B13">
        <w:rPr>
          <w:sz w:val="24"/>
          <w:szCs w:val="24"/>
        </w:rPr>
        <w:t>: Gained experience in conducting thorough literature reviews, designing experiments, and applying scientific methodologies.</w:t>
      </w:r>
    </w:p>
    <w:p w14:paraId="11DE1421" w14:textId="1483F00D" w:rsidR="00662059" w:rsidRDefault="001532C8" w:rsidP="00A37A4E">
      <w:pPr>
        <w:pStyle w:val="ListParagraph"/>
        <w:numPr>
          <w:ilvl w:val="0"/>
          <w:numId w:val="46"/>
        </w:numPr>
        <w:ind w:left="426"/>
        <w:rPr>
          <w:sz w:val="24"/>
          <w:szCs w:val="24"/>
        </w:rPr>
      </w:pPr>
      <w:r w:rsidRPr="00F4217F">
        <w:rPr>
          <w:b/>
          <w:bCs/>
          <w:sz w:val="24"/>
          <w:szCs w:val="24"/>
        </w:rPr>
        <w:t>Lab Safety and Compliance</w:t>
      </w:r>
      <w:r w:rsidRPr="001532C8">
        <w:rPr>
          <w:sz w:val="24"/>
          <w:szCs w:val="24"/>
        </w:rPr>
        <w:t>: Adherence to strict safety standards and regulatory guidelines.</w:t>
      </w:r>
    </w:p>
    <w:p w14:paraId="2FDDB3AF" w14:textId="7127C993" w:rsidR="00E47B13" w:rsidRDefault="00E47B13" w:rsidP="00A37A4E">
      <w:pPr>
        <w:pStyle w:val="ListParagraph"/>
        <w:numPr>
          <w:ilvl w:val="0"/>
          <w:numId w:val="46"/>
        </w:numPr>
        <w:ind w:left="426"/>
        <w:rPr>
          <w:sz w:val="24"/>
          <w:szCs w:val="24"/>
        </w:rPr>
      </w:pPr>
      <w:r w:rsidRPr="00E47B13">
        <w:rPr>
          <w:b/>
          <w:bCs/>
          <w:sz w:val="24"/>
          <w:szCs w:val="24"/>
        </w:rPr>
        <w:t>Quantitative Analysis:</w:t>
      </w:r>
      <w:r w:rsidRPr="00E47B13">
        <w:rPr>
          <w:sz w:val="24"/>
          <w:szCs w:val="24"/>
        </w:rPr>
        <w:t xml:space="preserve"> Gained proficiency in calculating concentrations, reaction yields, and other quantitative chemical metrics.</w:t>
      </w:r>
    </w:p>
    <w:p w14:paraId="55CC079C" w14:textId="52018195" w:rsidR="00E47B13" w:rsidRDefault="00E47B13" w:rsidP="00A37A4E">
      <w:pPr>
        <w:pStyle w:val="ListParagraph"/>
        <w:numPr>
          <w:ilvl w:val="0"/>
          <w:numId w:val="46"/>
        </w:numPr>
        <w:ind w:left="426"/>
        <w:rPr>
          <w:sz w:val="24"/>
          <w:szCs w:val="24"/>
        </w:rPr>
      </w:pPr>
      <w:r w:rsidRPr="00E47B13">
        <w:rPr>
          <w:b/>
          <w:bCs/>
          <w:sz w:val="24"/>
          <w:szCs w:val="24"/>
        </w:rPr>
        <w:t>Sustainability Awareness:</w:t>
      </w:r>
      <w:r w:rsidRPr="00E47B13">
        <w:rPr>
          <w:sz w:val="24"/>
          <w:szCs w:val="24"/>
        </w:rPr>
        <w:t xml:space="preserve"> Learned about environmental impact and sustainability in chemical processes, promoting eco-friendly practices in experiments and industry applications.</w:t>
      </w:r>
    </w:p>
    <w:p w14:paraId="13D60EC2" w14:textId="0F530801" w:rsidR="00284603" w:rsidRDefault="00E47B13" w:rsidP="00B64AD9">
      <w:pPr>
        <w:pStyle w:val="ListParagraph"/>
        <w:numPr>
          <w:ilvl w:val="0"/>
          <w:numId w:val="46"/>
        </w:numPr>
        <w:ind w:left="426"/>
        <w:rPr>
          <w:sz w:val="24"/>
          <w:szCs w:val="24"/>
        </w:rPr>
      </w:pPr>
      <w:r w:rsidRPr="00284603">
        <w:rPr>
          <w:b/>
          <w:bCs/>
          <w:sz w:val="24"/>
          <w:szCs w:val="24"/>
        </w:rPr>
        <w:t>Precision &amp; Accuracy:</w:t>
      </w:r>
      <w:r w:rsidRPr="00284603">
        <w:rPr>
          <w:sz w:val="24"/>
          <w:szCs w:val="24"/>
        </w:rPr>
        <w:t xml:space="preserve"> Enhanced skills in delivering accurate results, reducing errors, and following strict protocols in all experiments.</w:t>
      </w:r>
    </w:p>
    <w:p w14:paraId="1076B066" w14:textId="5C40B6CA" w:rsidR="001532C8" w:rsidRPr="00074352" w:rsidRDefault="00515174" w:rsidP="0007435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D47BC" wp14:editId="485AC9B3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6997700" cy="6350"/>
                <wp:effectExtent l="0" t="0" r="31750" b="31750"/>
                <wp:wrapNone/>
                <wp:docPr id="12505700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7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F0FFE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99.8pt,25.95pt" to="1050.8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532C8" w:rsidRPr="00074352">
        <w:rPr>
          <w:b/>
          <w:bCs/>
          <w:sz w:val="40"/>
          <w:szCs w:val="40"/>
        </w:rPr>
        <w:t xml:space="preserve">Experience </w:t>
      </w:r>
    </w:p>
    <w:p w14:paraId="776C9F3E" w14:textId="5D489AA9" w:rsidR="001532C8" w:rsidRPr="00D86790" w:rsidRDefault="001532C8" w:rsidP="002A3CBD">
      <w:pPr>
        <w:spacing w:after="0"/>
        <w:rPr>
          <w:sz w:val="24"/>
          <w:szCs w:val="24"/>
        </w:rPr>
      </w:pPr>
      <w:r w:rsidRPr="00CA0A0E">
        <w:rPr>
          <w:b/>
          <w:bCs/>
          <w:sz w:val="24"/>
          <w:szCs w:val="24"/>
        </w:rPr>
        <w:t>Plastic Blowing HDPE &amp; PP Section Supervisor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A3CBD">
        <w:rPr>
          <w:sz w:val="24"/>
          <w:szCs w:val="24"/>
        </w:rPr>
        <w:t xml:space="preserve">May </w:t>
      </w:r>
      <w:r w:rsidRPr="00D86790">
        <w:rPr>
          <w:sz w:val="24"/>
          <w:szCs w:val="24"/>
        </w:rPr>
        <w:t>2020 –</w:t>
      </w:r>
      <w:r w:rsidR="002A3CBD">
        <w:rPr>
          <w:sz w:val="24"/>
          <w:szCs w:val="24"/>
        </w:rPr>
        <w:t xml:space="preserve"> September</w:t>
      </w:r>
      <w:r w:rsidRPr="00D86790">
        <w:rPr>
          <w:sz w:val="24"/>
          <w:szCs w:val="24"/>
        </w:rPr>
        <w:t xml:space="preserve"> 2022</w:t>
      </w:r>
    </w:p>
    <w:p w14:paraId="645FF89A" w14:textId="0F861A29" w:rsidR="001532C8" w:rsidRDefault="001532C8" w:rsidP="002A3CBD">
      <w:pPr>
        <w:spacing w:after="0"/>
        <w:rPr>
          <w:i/>
          <w:iCs/>
          <w:sz w:val="24"/>
          <w:szCs w:val="24"/>
        </w:rPr>
      </w:pPr>
      <w:r w:rsidRPr="00CA0A0E">
        <w:rPr>
          <w:i/>
          <w:iCs/>
          <w:sz w:val="24"/>
          <w:szCs w:val="24"/>
        </w:rPr>
        <w:t>Hoka Industry, Douala, Cameroon</w:t>
      </w:r>
    </w:p>
    <w:p w14:paraId="6AFA9036" w14:textId="77777777" w:rsidR="003C63AB" w:rsidRPr="003C63AB" w:rsidRDefault="003C63AB" w:rsidP="00A37A4E">
      <w:pPr>
        <w:pStyle w:val="ListParagraph"/>
        <w:numPr>
          <w:ilvl w:val="0"/>
          <w:numId w:val="38"/>
        </w:numPr>
        <w:spacing w:after="0"/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Offered guidance and support to the team, creating a positive and productive work atmosphere.</w:t>
      </w:r>
    </w:p>
    <w:p w14:paraId="297B5743" w14:textId="77777777" w:rsidR="003C63AB" w:rsidRPr="003C63AB" w:rsidRDefault="003C63AB" w:rsidP="00A37A4E">
      <w:pPr>
        <w:pStyle w:val="ListParagraph"/>
        <w:numPr>
          <w:ilvl w:val="0"/>
          <w:numId w:val="38"/>
        </w:numPr>
        <w:spacing w:after="0"/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Kept accurate records of employee performance, disciplinary actions, and training progress.</w:t>
      </w:r>
    </w:p>
    <w:p w14:paraId="7C73E9D1" w14:textId="77777777" w:rsidR="003C63AB" w:rsidRDefault="003C63AB" w:rsidP="00A37A4E">
      <w:pPr>
        <w:pStyle w:val="ListParagraph"/>
        <w:numPr>
          <w:ilvl w:val="0"/>
          <w:numId w:val="38"/>
        </w:numPr>
        <w:spacing w:after="0"/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Identified areas for improvement and developed actionable strategies to enhance team performance.</w:t>
      </w:r>
    </w:p>
    <w:p w14:paraId="0A0CF3A2" w14:textId="77777777" w:rsidR="00CA7739" w:rsidRPr="003C63AB" w:rsidRDefault="00CA7739" w:rsidP="00CA7739">
      <w:pPr>
        <w:pStyle w:val="ListParagraph"/>
        <w:spacing w:after="0"/>
        <w:ind w:left="1418"/>
        <w:rPr>
          <w:sz w:val="24"/>
          <w:szCs w:val="24"/>
        </w:rPr>
      </w:pPr>
    </w:p>
    <w:p w14:paraId="77FCD2A8" w14:textId="604970A9" w:rsidR="001532C8" w:rsidRDefault="001532C8" w:rsidP="003C63AB">
      <w:pPr>
        <w:spacing w:after="0"/>
        <w:rPr>
          <w:sz w:val="24"/>
          <w:szCs w:val="24"/>
        </w:rPr>
      </w:pPr>
      <w:r w:rsidRPr="00CA0A0E">
        <w:rPr>
          <w:b/>
          <w:bCs/>
          <w:sz w:val="24"/>
          <w:szCs w:val="24"/>
        </w:rPr>
        <w:t>Quality Control Inspector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2A3CBD" w:rsidRPr="002A3CBD">
        <w:rPr>
          <w:sz w:val="24"/>
          <w:szCs w:val="24"/>
        </w:rPr>
        <w:t>September</w:t>
      </w:r>
      <w:r w:rsidR="002A3CBD">
        <w:rPr>
          <w:b/>
          <w:bCs/>
          <w:sz w:val="24"/>
          <w:szCs w:val="24"/>
        </w:rPr>
        <w:t xml:space="preserve"> </w:t>
      </w:r>
      <w:r w:rsidRPr="00D86790">
        <w:rPr>
          <w:sz w:val="24"/>
          <w:szCs w:val="24"/>
        </w:rPr>
        <w:t xml:space="preserve">2018 – </w:t>
      </w:r>
      <w:r w:rsidR="002A3CBD">
        <w:rPr>
          <w:sz w:val="24"/>
          <w:szCs w:val="24"/>
        </w:rPr>
        <w:t xml:space="preserve">May </w:t>
      </w:r>
      <w:r w:rsidRPr="00D86790">
        <w:rPr>
          <w:sz w:val="24"/>
          <w:szCs w:val="24"/>
        </w:rPr>
        <w:t>2020</w:t>
      </w:r>
    </w:p>
    <w:p w14:paraId="7639DCB6" w14:textId="4B052DE8" w:rsidR="002A3CBD" w:rsidRPr="00CA0A0E" w:rsidRDefault="002A3CBD" w:rsidP="001532C8">
      <w:pPr>
        <w:spacing w:after="0"/>
        <w:rPr>
          <w:b/>
          <w:bCs/>
          <w:sz w:val="24"/>
          <w:szCs w:val="24"/>
        </w:rPr>
      </w:pPr>
      <w:r w:rsidRPr="00CA0A0E">
        <w:rPr>
          <w:b/>
          <w:bCs/>
          <w:sz w:val="24"/>
          <w:szCs w:val="24"/>
        </w:rPr>
        <w:t>Production Manager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A3CBD">
        <w:rPr>
          <w:sz w:val="24"/>
          <w:szCs w:val="24"/>
        </w:rPr>
        <w:t>June</w:t>
      </w:r>
      <w:r>
        <w:rPr>
          <w:b/>
          <w:bCs/>
          <w:sz w:val="24"/>
          <w:szCs w:val="24"/>
        </w:rPr>
        <w:t xml:space="preserve"> </w:t>
      </w:r>
      <w:r w:rsidRPr="00D86790">
        <w:rPr>
          <w:sz w:val="24"/>
          <w:szCs w:val="24"/>
        </w:rPr>
        <w:t>2015 –</w:t>
      </w:r>
      <w:r>
        <w:rPr>
          <w:sz w:val="24"/>
          <w:szCs w:val="24"/>
        </w:rPr>
        <w:t xml:space="preserve">September </w:t>
      </w:r>
      <w:r w:rsidRPr="00D86790">
        <w:rPr>
          <w:sz w:val="24"/>
          <w:szCs w:val="24"/>
        </w:rPr>
        <w:t>2018</w:t>
      </w:r>
    </w:p>
    <w:p w14:paraId="2B10A2DC" w14:textId="45621EB6" w:rsidR="001532C8" w:rsidRPr="00CA0A0E" w:rsidRDefault="00515174" w:rsidP="001532C8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Atlas Negoce</w:t>
      </w:r>
      <w:r w:rsidR="001532C8" w:rsidRPr="00CA0A0E">
        <w:rPr>
          <w:i/>
          <w:iCs/>
          <w:sz w:val="24"/>
          <w:szCs w:val="24"/>
        </w:rPr>
        <w:t>, Douala, Cameroon</w:t>
      </w:r>
    </w:p>
    <w:p w14:paraId="6C111180" w14:textId="77777777" w:rsidR="00D74F7F" w:rsidRPr="00D74F7F" w:rsidRDefault="00D74F7F" w:rsidP="00A37A4E">
      <w:pPr>
        <w:pStyle w:val="ListParagraph"/>
        <w:numPr>
          <w:ilvl w:val="0"/>
          <w:numId w:val="42"/>
        </w:numPr>
        <w:spacing w:after="0"/>
        <w:ind w:left="567" w:hanging="283"/>
        <w:rPr>
          <w:sz w:val="24"/>
          <w:szCs w:val="24"/>
        </w:rPr>
      </w:pPr>
      <w:r w:rsidRPr="00D74F7F">
        <w:rPr>
          <w:sz w:val="24"/>
          <w:szCs w:val="24"/>
        </w:rPr>
        <w:t>Created quality control plans and ensured production standards aligned with project requirements.</w:t>
      </w:r>
    </w:p>
    <w:p w14:paraId="65D95183" w14:textId="77777777" w:rsidR="00D74F7F" w:rsidRPr="00D74F7F" w:rsidRDefault="00D74F7F" w:rsidP="00A37A4E">
      <w:pPr>
        <w:pStyle w:val="ListParagraph"/>
        <w:numPr>
          <w:ilvl w:val="0"/>
          <w:numId w:val="42"/>
        </w:numPr>
        <w:spacing w:after="0"/>
        <w:ind w:left="567" w:hanging="283"/>
        <w:rPr>
          <w:sz w:val="24"/>
          <w:szCs w:val="24"/>
        </w:rPr>
      </w:pPr>
      <w:r w:rsidRPr="00D74F7F">
        <w:rPr>
          <w:sz w:val="24"/>
          <w:szCs w:val="24"/>
        </w:rPr>
        <w:t>Managed research and development initiatives to drive innovation and enhance processes.</w:t>
      </w:r>
    </w:p>
    <w:p w14:paraId="5D1902A7" w14:textId="77777777" w:rsidR="00D74F7F" w:rsidRPr="00D74F7F" w:rsidRDefault="00D74F7F" w:rsidP="00A37A4E">
      <w:pPr>
        <w:pStyle w:val="ListParagraph"/>
        <w:numPr>
          <w:ilvl w:val="0"/>
          <w:numId w:val="42"/>
        </w:numPr>
        <w:spacing w:after="0"/>
        <w:ind w:left="567" w:hanging="283"/>
        <w:rPr>
          <w:sz w:val="24"/>
          <w:szCs w:val="24"/>
        </w:rPr>
      </w:pPr>
      <w:r w:rsidRPr="00D74F7F">
        <w:rPr>
          <w:sz w:val="24"/>
          <w:szCs w:val="24"/>
        </w:rPr>
        <w:t>Identified and implemented improvements to increase productivity and product quality.</w:t>
      </w:r>
    </w:p>
    <w:p w14:paraId="2387A85F" w14:textId="77777777" w:rsidR="00D74F7F" w:rsidRPr="00D74F7F" w:rsidRDefault="00D74F7F" w:rsidP="00A37A4E">
      <w:pPr>
        <w:pStyle w:val="ListParagraph"/>
        <w:numPr>
          <w:ilvl w:val="0"/>
          <w:numId w:val="42"/>
        </w:numPr>
        <w:spacing w:after="0"/>
        <w:ind w:left="567" w:hanging="283"/>
        <w:rPr>
          <w:sz w:val="24"/>
          <w:szCs w:val="24"/>
        </w:rPr>
      </w:pPr>
      <w:r w:rsidRPr="00D74F7F">
        <w:rPr>
          <w:sz w:val="24"/>
          <w:szCs w:val="24"/>
        </w:rPr>
        <w:t>Led audits and monitored operations to ensure cost efficiency, quality, and timely delivery.</w:t>
      </w:r>
    </w:p>
    <w:p w14:paraId="4BD4C5A7" w14:textId="77777777" w:rsidR="00D74F7F" w:rsidRDefault="00D74F7F" w:rsidP="00A37A4E">
      <w:pPr>
        <w:pStyle w:val="ListParagraph"/>
        <w:numPr>
          <w:ilvl w:val="0"/>
          <w:numId w:val="42"/>
        </w:numPr>
        <w:spacing w:after="0"/>
        <w:ind w:left="567" w:hanging="283"/>
        <w:rPr>
          <w:sz w:val="24"/>
          <w:szCs w:val="24"/>
        </w:rPr>
      </w:pPr>
      <w:r w:rsidRPr="00D74F7F">
        <w:rPr>
          <w:sz w:val="24"/>
          <w:szCs w:val="24"/>
        </w:rPr>
        <w:t>Conducted performance evaluations, offering feedback to support employee growth and team development.</w:t>
      </w:r>
    </w:p>
    <w:p w14:paraId="3486AD14" w14:textId="77777777" w:rsidR="00CA7739" w:rsidRPr="00D74F7F" w:rsidRDefault="00CA7739" w:rsidP="00CA7739">
      <w:pPr>
        <w:pStyle w:val="ListParagraph"/>
        <w:spacing w:after="0"/>
        <w:ind w:left="1418"/>
        <w:rPr>
          <w:sz w:val="24"/>
          <w:szCs w:val="24"/>
        </w:rPr>
      </w:pPr>
    </w:p>
    <w:p w14:paraId="6B8CD8F1" w14:textId="14806938" w:rsidR="001532C8" w:rsidRPr="006F6E2A" w:rsidRDefault="001532C8" w:rsidP="00D74F7F">
      <w:pPr>
        <w:spacing w:after="0"/>
        <w:rPr>
          <w:b/>
          <w:bCs/>
          <w:sz w:val="24"/>
          <w:szCs w:val="24"/>
        </w:rPr>
      </w:pPr>
      <w:r w:rsidRPr="006F6E2A">
        <w:rPr>
          <w:b/>
          <w:bCs/>
          <w:sz w:val="24"/>
          <w:szCs w:val="24"/>
        </w:rPr>
        <w:t>Laboratory Technician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3C63AB">
        <w:rPr>
          <w:b/>
          <w:bCs/>
          <w:sz w:val="24"/>
          <w:szCs w:val="24"/>
        </w:rPr>
        <w:tab/>
      </w:r>
      <w:r w:rsidR="00D74F7F">
        <w:rPr>
          <w:b/>
          <w:bCs/>
          <w:sz w:val="24"/>
          <w:szCs w:val="24"/>
        </w:rPr>
        <w:t xml:space="preserve">             </w:t>
      </w:r>
      <w:r w:rsidR="003C63AB">
        <w:rPr>
          <w:b/>
          <w:bCs/>
          <w:sz w:val="24"/>
          <w:szCs w:val="24"/>
        </w:rPr>
        <w:t xml:space="preserve"> </w:t>
      </w:r>
      <w:r w:rsidR="003C63AB" w:rsidRPr="003C63AB">
        <w:rPr>
          <w:sz w:val="24"/>
          <w:szCs w:val="24"/>
        </w:rPr>
        <w:t>June</w:t>
      </w:r>
      <w:r w:rsidR="002A3CBD">
        <w:rPr>
          <w:b/>
          <w:bCs/>
          <w:sz w:val="24"/>
          <w:szCs w:val="24"/>
        </w:rPr>
        <w:t xml:space="preserve"> </w:t>
      </w:r>
      <w:r w:rsidRPr="00D86790">
        <w:rPr>
          <w:sz w:val="24"/>
          <w:szCs w:val="24"/>
        </w:rPr>
        <w:t xml:space="preserve">2008 – </w:t>
      </w:r>
      <w:r w:rsidR="002A3CBD">
        <w:rPr>
          <w:sz w:val="24"/>
          <w:szCs w:val="24"/>
        </w:rPr>
        <w:t xml:space="preserve">September </w:t>
      </w:r>
      <w:r w:rsidRPr="00D86790">
        <w:rPr>
          <w:sz w:val="24"/>
          <w:szCs w:val="24"/>
        </w:rPr>
        <w:t>2014</w:t>
      </w:r>
    </w:p>
    <w:p w14:paraId="59155909" w14:textId="2B19BF0A" w:rsidR="001532C8" w:rsidRPr="00D86790" w:rsidRDefault="001532C8" w:rsidP="001532C8">
      <w:pPr>
        <w:spacing w:after="0"/>
        <w:rPr>
          <w:sz w:val="24"/>
          <w:szCs w:val="24"/>
        </w:rPr>
      </w:pPr>
      <w:r w:rsidRPr="006F6E2A">
        <w:rPr>
          <w:i/>
          <w:iCs/>
          <w:sz w:val="24"/>
          <w:szCs w:val="24"/>
        </w:rPr>
        <w:t>Madar Group, Damascus, Syria</w:t>
      </w:r>
    </w:p>
    <w:p w14:paraId="035C8640" w14:textId="77777777" w:rsidR="003C63AB" w:rsidRPr="003C63AB" w:rsidRDefault="003C63AB" w:rsidP="00A37A4E">
      <w:pPr>
        <w:pStyle w:val="ListParagraph"/>
        <w:numPr>
          <w:ilvl w:val="0"/>
          <w:numId w:val="40"/>
        </w:numPr>
        <w:spacing w:after="0"/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Managed multiple projects simultaneously, consistently meeting strict deadlines.</w:t>
      </w:r>
    </w:p>
    <w:p w14:paraId="0F96F1E9" w14:textId="77777777" w:rsidR="003C63AB" w:rsidRPr="003C63AB" w:rsidRDefault="003C63AB" w:rsidP="00A37A4E">
      <w:pPr>
        <w:pStyle w:val="ListParagraph"/>
        <w:numPr>
          <w:ilvl w:val="0"/>
          <w:numId w:val="40"/>
        </w:numPr>
        <w:spacing w:after="0"/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Identified deviations in production procedures and promptly reported them to the supervisor.</w:t>
      </w:r>
    </w:p>
    <w:p w14:paraId="33B51587" w14:textId="77777777" w:rsidR="003C63AB" w:rsidRDefault="003C63AB" w:rsidP="00A37A4E">
      <w:pPr>
        <w:pStyle w:val="ListParagraph"/>
        <w:numPr>
          <w:ilvl w:val="0"/>
          <w:numId w:val="40"/>
        </w:numPr>
        <w:spacing w:after="0"/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Prepared analysis reports and communicated findings to internal teams and external clients.</w:t>
      </w:r>
    </w:p>
    <w:p w14:paraId="05DC05E0" w14:textId="77777777" w:rsidR="00CA7739" w:rsidRPr="003C63AB" w:rsidRDefault="00CA7739" w:rsidP="00CA7739">
      <w:pPr>
        <w:pStyle w:val="ListParagraph"/>
        <w:spacing w:after="0"/>
        <w:ind w:left="1418"/>
        <w:rPr>
          <w:sz w:val="24"/>
          <w:szCs w:val="24"/>
        </w:rPr>
      </w:pPr>
    </w:p>
    <w:p w14:paraId="130BE5DA" w14:textId="6991CA01" w:rsidR="001532C8" w:rsidRPr="006F6E2A" w:rsidRDefault="001532C8" w:rsidP="003C63AB">
      <w:pPr>
        <w:spacing w:after="0"/>
        <w:rPr>
          <w:b/>
          <w:bCs/>
          <w:sz w:val="24"/>
          <w:szCs w:val="24"/>
        </w:rPr>
      </w:pPr>
      <w:r w:rsidRPr="006F6E2A">
        <w:rPr>
          <w:b/>
          <w:bCs/>
          <w:sz w:val="24"/>
          <w:szCs w:val="24"/>
        </w:rPr>
        <w:t>Laboratory Technician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D74F7F">
        <w:rPr>
          <w:b/>
          <w:bCs/>
          <w:sz w:val="24"/>
          <w:szCs w:val="24"/>
        </w:rPr>
        <w:t xml:space="preserve">                            </w:t>
      </w:r>
      <w:r w:rsidR="00D74F7F" w:rsidRPr="00D74F7F">
        <w:rPr>
          <w:sz w:val="24"/>
          <w:szCs w:val="24"/>
        </w:rPr>
        <w:t>November</w:t>
      </w:r>
      <w:r w:rsidR="00D74F7F">
        <w:rPr>
          <w:b/>
          <w:bCs/>
          <w:sz w:val="24"/>
          <w:szCs w:val="24"/>
        </w:rPr>
        <w:t xml:space="preserve"> </w:t>
      </w:r>
      <w:r w:rsidRPr="00D86790">
        <w:rPr>
          <w:sz w:val="24"/>
          <w:szCs w:val="24"/>
        </w:rPr>
        <w:t xml:space="preserve">2006 – </w:t>
      </w:r>
      <w:r w:rsidR="00D74F7F">
        <w:rPr>
          <w:sz w:val="24"/>
          <w:szCs w:val="24"/>
        </w:rPr>
        <w:t xml:space="preserve">May </w:t>
      </w:r>
      <w:r w:rsidRPr="00D86790">
        <w:rPr>
          <w:sz w:val="24"/>
          <w:szCs w:val="24"/>
        </w:rPr>
        <w:t>2008</w:t>
      </w:r>
    </w:p>
    <w:p w14:paraId="6257B64A" w14:textId="1D0BBDE7" w:rsidR="003C63AB" w:rsidRDefault="001532C8" w:rsidP="003C63AB">
      <w:pPr>
        <w:spacing w:after="0"/>
        <w:rPr>
          <w:sz w:val="24"/>
          <w:szCs w:val="24"/>
        </w:rPr>
      </w:pPr>
      <w:r w:rsidRPr="006F6E2A">
        <w:rPr>
          <w:i/>
          <w:iCs/>
          <w:sz w:val="24"/>
          <w:szCs w:val="24"/>
        </w:rPr>
        <w:t>SICCO, Damascus, Syria</w:t>
      </w:r>
    </w:p>
    <w:p w14:paraId="1661A5D7" w14:textId="77777777" w:rsidR="003C63AB" w:rsidRPr="003C63AB" w:rsidRDefault="003C63AB" w:rsidP="00A37A4E">
      <w:pPr>
        <w:pStyle w:val="ListParagraph"/>
        <w:numPr>
          <w:ilvl w:val="0"/>
          <w:numId w:val="41"/>
        </w:numPr>
        <w:spacing w:after="0"/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Performed sample analysis using spectrophotometry and chromatography.</w:t>
      </w:r>
    </w:p>
    <w:p w14:paraId="3B23EC18" w14:textId="77777777" w:rsidR="003C63AB" w:rsidRPr="003C63AB" w:rsidRDefault="003C63AB" w:rsidP="00A37A4E">
      <w:pPr>
        <w:pStyle w:val="ListParagraph"/>
        <w:numPr>
          <w:ilvl w:val="0"/>
          <w:numId w:val="41"/>
        </w:numPr>
        <w:spacing w:after="0"/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Maintained detailed records and prepared comprehensive analysis reports.</w:t>
      </w:r>
    </w:p>
    <w:p w14:paraId="266A1CB9" w14:textId="77777777" w:rsidR="003C63AB" w:rsidRDefault="003C63AB" w:rsidP="00A37A4E">
      <w:pPr>
        <w:pStyle w:val="ListParagraph"/>
        <w:numPr>
          <w:ilvl w:val="0"/>
          <w:numId w:val="41"/>
        </w:numPr>
        <w:ind w:left="567" w:hanging="283"/>
        <w:rPr>
          <w:sz w:val="24"/>
          <w:szCs w:val="24"/>
        </w:rPr>
      </w:pPr>
      <w:r w:rsidRPr="003C63AB">
        <w:rPr>
          <w:sz w:val="24"/>
          <w:szCs w:val="24"/>
        </w:rPr>
        <w:t>Collaborated with production and R&amp;D teams to optimize processes based on analytical results.</w:t>
      </w:r>
    </w:p>
    <w:p w14:paraId="51DCF683" w14:textId="77777777" w:rsidR="007A7090" w:rsidRPr="007A7090" w:rsidRDefault="007A7090" w:rsidP="007A7090">
      <w:pPr>
        <w:rPr>
          <w:sz w:val="24"/>
          <w:szCs w:val="24"/>
        </w:rPr>
      </w:pPr>
    </w:p>
    <w:p w14:paraId="364F2B65" w14:textId="705C77BA" w:rsidR="00D86790" w:rsidRPr="00515174" w:rsidRDefault="007D64BD" w:rsidP="003C63AB">
      <w:pPr>
        <w:rPr>
          <w:sz w:val="40"/>
          <w:szCs w:val="40"/>
        </w:rPr>
      </w:pPr>
      <w:r w:rsidRPr="00515174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8C1D8" wp14:editId="033B4E17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7035800" cy="6350"/>
                <wp:effectExtent l="0" t="0" r="31750" b="31750"/>
                <wp:wrapNone/>
                <wp:docPr id="11464774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5412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2.8pt,30.8pt" to="1056.8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D86790" w:rsidRPr="00515174">
        <w:rPr>
          <w:sz w:val="40"/>
          <w:szCs w:val="40"/>
        </w:rPr>
        <w:t xml:space="preserve">Language </w:t>
      </w:r>
    </w:p>
    <w:p w14:paraId="17309FD1" w14:textId="3FC2807D" w:rsidR="00D86790" w:rsidRPr="00D86790" w:rsidRDefault="00D74F7F" w:rsidP="00D74F7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English </w:t>
      </w:r>
      <w:r w:rsidRPr="00D86790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 w:rsidRPr="00D86790">
        <w:rPr>
          <w:sz w:val="24"/>
          <w:szCs w:val="24"/>
        </w:rPr>
        <w:t xml:space="preserve"> French</w:t>
      </w:r>
      <w:r w:rsidR="00D86790" w:rsidRPr="00D86790">
        <w:rPr>
          <w:sz w:val="24"/>
          <w:szCs w:val="24"/>
        </w:rPr>
        <w:t xml:space="preserve">   </w:t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515174">
        <w:rPr>
          <w:sz w:val="24"/>
          <w:szCs w:val="24"/>
        </w:rPr>
        <w:tab/>
      </w:r>
      <w:r w:rsidR="00D86790" w:rsidRPr="00D86790">
        <w:rPr>
          <w:sz w:val="24"/>
          <w:szCs w:val="24"/>
        </w:rPr>
        <w:t xml:space="preserve"> </w:t>
      </w:r>
      <w:r>
        <w:rPr>
          <w:sz w:val="24"/>
          <w:szCs w:val="24"/>
        </w:rPr>
        <w:t>Arabic</w:t>
      </w:r>
      <w:r w:rsidR="00D86790" w:rsidRPr="00D86790">
        <w:rPr>
          <w:sz w:val="24"/>
          <w:szCs w:val="24"/>
        </w:rPr>
        <w:t xml:space="preserve">   </w:t>
      </w:r>
      <w:r w:rsidR="00D86790" w:rsidRPr="00D86790">
        <w:rPr>
          <w:sz w:val="24"/>
          <w:szCs w:val="24"/>
        </w:rPr>
        <w:tab/>
      </w:r>
    </w:p>
    <w:p w14:paraId="401FB54E" w14:textId="31DA0736" w:rsidR="00D86790" w:rsidRPr="00D86790" w:rsidRDefault="00515174" w:rsidP="00D74F7F">
      <w:pPr>
        <w:spacing w:after="0"/>
        <w:rPr>
          <w:sz w:val="24"/>
          <w:szCs w:val="24"/>
        </w:rPr>
      </w:pPr>
      <w:r w:rsidRPr="00D86790">
        <w:rPr>
          <w:sz w:val="24"/>
          <w:szCs w:val="24"/>
        </w:rPr>
        <w:t>Proficient (C2)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</w:t>
      </w:r>
      <w:r w:rsidRPr="00D86790">
        <w:rPr>
          <w:sz w:val="24"/>
          <w:szCs w:val="24"/>
        </w:rPr>
        <w:t>Intermediate (B1)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</w:t>
      </w:r>
      <w:r w:rsidR="00D74F7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="00D74F7F">
        <w:rPr>
          <w:sz w:val="24"/>
          <w:szCs w:val="24"/>
        </w:rPr>
        <w:t xml:space="preserve">Native / Fluent </w:t>
      </w:r>
    </w:p>
    <w:p w14:paraId="0B9B418A" w14:textId="77777777" w:rsidR="00515174" w:rsidRDefault="00515174" w:rsidP="00D86790">
      <w:pPr>
        <w:rPr>
          <w:sz w:val="24"/>
          <w:szCs w:val="24"/>
        </w:rPr>
      </w:pPr>
    </w:p>
    <w:p w14:paraId="2B60634B" w14:textId="77777777" w:rsidR="00D74F7F" w:rsidRPr="00D86790" w:rsidRDefault="00D74F7F" w:rsidP="00D86790">
      <w:pPr>
        <w:rPr>
          <w:sz w:val="24"/>
          <w:szCs w:val="24"/>
        </w:rPr>
      </w:pPr>
    </w:p>
    <w:sectPr w:rsidR="00D74F7F" w:rsidRPr="00D86790" w:rsidSect="00515174">
      <w:pgSz w:w="12240" w:h="15840"/>
      <w:pgMar w:top="426" w:right="720" w:bottom="720" w:left="720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A3FAA" w14:textId="77777777" w:rsidR="00C71688" w:rsidRDefault="00C71688" w:rsidP="00D86790">
      <w:pPr>
        <w:spacing w:after="0" w:line="240" w:lineRule="auto"/>
      </w:pPr>
      <w:r>
        <w:separator/>
      </w:r>
    </w:p>
  </w:endnote>
  <w:endnote w:type="continuationSeparator" w:id="0">
    <w:p w14:paraId="6141A6E1" w14:textId="77777777" w:rsidR="00C71688" w:rsidRDefault="00C71688" w:rsidP="00D86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B980D" w14:textId="77777777" w:rsidR="00C71688" w:rsidRDefault="00C71688" w:rsidP="00D86790">
      <w:pPr>
        <w:spacing w:after="0" w:line="240" w:lineRule="auto"/>
      </w:pPr>
      <w:r>
        <w:separator/>
      </w:r>
    </w:p>
  </w:footnote>
  <w:footnote w:type="continuationSeparator" w:id="0">
    <w:p w14:paraId="61A4F8F7" w14:textId="77777777" w:rsidR="00C71688" w:rsidRDefault="00C71688" w:rsidP="00D86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D7AA36B4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26F84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6C44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433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947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78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4A13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6A3A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6C6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8B269D0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DA78D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3EDA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BE27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9435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1ED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C4C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7E66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2E51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7A46F46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3F7C08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6AB2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9424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E26A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5E52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88B9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5892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0A4F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A08FA18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34AE6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AEB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92B1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F0E8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7CB6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129B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128E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C4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9C416BC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7F50A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6492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D61B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ECA9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00AC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1497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587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82F5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486413E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38149F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94F6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3AAA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103A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3C98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6E17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01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66D4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B8AC0C4">
      <w:start w:val="1"/>
      <w:numFmt w:val="bullet"/>
      <w:lvlText w:val=""/>
      <w:lvlJc w:val="left"/>
      <w:pPr>
        <w:ind w:left="0" w:firstLine="0"/>
      </w:pPr>
      <w:rPr>
        <w:rFonts w:ascii="Symbol" w:hAnsi="Symbol"/>
        <w:position w:val="2"/>
        <w:sz w:val="16"/>
      </w:rPr>
    </w:lvl>
    <w:lvl w:ilvl="1" w:tplc="A88200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B3096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76B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1EBC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05E5F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B42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B03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B282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6E2B1B"/>
    <w:multiLevelType w:val="hybridMultilevel"/>
    <w:tmpl w:val="250CA11C"/>
    <w:lvl w:ilvl="0" w:tplc="AFF26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CD286C"/>
    <w:multiLevelType w:val="hybridMultilevel"/>
    <w:tmpl w:val="5EE26CA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D32260"/>
    <w:multiLevelType w:val="hybridMultilevel"/>
    <w:tmpl w:val="C7DE2A5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575B9"/>
    <w:multiLevelType w:val="hybridMultilevel"/>
    <w:tmpl w:val="10D87F5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47025"/>
    <w:multiLevelType w:val="hybridMultilevel"/>
    <w:tmpl w:val="1758D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314E0"/>
    <w:multiLevelType w:val="hybridMultilevel"/>
    <w:tmpl w:val="329A95D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41353"/>
    <w:multiLevelType w:val="hybridMultilevel"/>
    <w:tmpl w:val="3C0C0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C0901"/>
    <w:multiLevelType w:val="hybridMultilevel"/>
    <w:tmpl w:val="4476F50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856F6"/>
    <w:multiLevelType w:val="hybridMultilevel"/>
    <w:tmpl w:val="AC1426B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01B5B"/>
    <w:multiLevelType w:val="hybridMultilevel"/>
    <w:tmpl w:val="80907C5C"/>
    <w:lvl w:ilvl="0" w:tplc="A628D8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331EC"/>
    <w:multiLevelType w:val="hybridMultilevel"/>
    <w:tmpl w:val="28CEC7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9852C8"/>
    <w:multiLevelType w:val="multilevel"/>
    <w:tmpl w:val="17CE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46088"/>
    <w:multiLevelType w:val="multilevel"/>
    <w:tmpl w:val="3920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C6FC2"/>
    <w:multiLevelType w:val="hybridMultilevel"/>
    <w:tmpl w:val="83FA7C20"/>
    <w:lvl w:ilvl="0" w:tplc="9FFE3E4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E3964"/>
    <w:multiLevelType w:val="hybridMultilevel"/>
    <w:tmpl w:val="3392D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32719"/>
    <w:multiLevelType w:val="hybridMultilevel"/>
    <w:tmpl w:val="BFDCF96C"/>
    <w:lvl w:ilvl="0" w:tplc="80F0ECEC">
      <w:start w:val="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6AE79F3"/>
    <w:multiLevelType w:val="multilevel"/>
    <w:tmpl w:val="8374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5377C5"/>
    <w:multiLevelType w:val="hybridMultilevel"/>
    <w:tmpl w:val="55449E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02A74"/>
    <w:multiLevelType w:val="hybridMultilevel"/>
    <w:tmpl w:val="70D03CDA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410563"/>
    <w:multiLevelType w:val="multilevel"/>
    <w:tmpl w:val="C38E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05A9E"/>
    <w:multiLevelType w:val="hybridMultilevel"/>
    <w:tmpl w:val="57A821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4D318B"/>
    <w:multiLevelType w:val="hybridMultilevel"/>
    <w:tmpl w:val="3F02A898"/>
    <w:lvl w:ilvl="0" w:tplc="E03C1F96">
      <w:start w:val="3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193C25"/>
    <w:multiLevelType w:val="hybridMultilevel"/>
    <w:tmpl w:val="D2DA9648"/>
    <w:lvl w:ilvl="0" w:tplc="6DDCEC18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0" w15:restartNumberingAfterBreak="0">
    <w:nsid w:val="48BE6EE3"/>
    <w:multiLevelType w:val="hybridMultilevel"/>
    <w:tmpl w:val="23B09616"/>
    <w:lvl w:ilvl="0" w:tplc="DAF80A3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78F0059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5029E2"/>
    <w:multiLevelType w:val="multilevel"/>
    <w:tmpl w:val="F08C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B2B93"/>
    <w:multiLevelType w:val="hybridMultilevel"/>
    <w:tmpl w:val="D2E894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455457"/>
    <w:multiLevelType w:val="hybridMultilevel"/>
    <w:tmpl w:val="A6EACF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D87F79"/>
    <w:multiLevelType w:val="multilevel"/>
    <w:tmpl w:val="3D78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E96BB8"/>
    <w:multiLevelType w:val="hybridMultilevel"/>
    <w:tmpl w:val="8968C4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E55DE8"/>
    <w:multiLevelType w:val="hybridMultilevel"/>
    <w:tmpl w:val="454CB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0442C7"/>
    <w:multiLevelType w:val="hybridMultilevel"/>
    <w:tmpl w:val="1B56FBF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991EA4"/>
    <w:multiLevelType w:val="hybridMultilevel"/>
    <w:tmpl w:val="5198BED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F14DF"/>
    <w:multiLevelType w:val="hybridMultilevel"/>
    <w:tmpl w:val="114E201A"/>
    <w:lvl w:ilvl="0" w:tplc="D9DC6A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32777"/>
    <w:multiLevelType w:val="hybridMultilevel"/>
    <w:tmpl w:val="EBC6C6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2E0295"/>
    <w:multiLevelType w:val="hybridMultilevel"/>
    <w:tmpl w:val="BC28D7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5E390D"/>
    <w:multiLevelType w:val="hybridMultilevel"/>
    <w:tmpl w:val="C54C9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F4101C"/>
    <w:multiLevelType w:val="multilevel"/>
    <w:tmpl w:val="54C0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882172"/>
    <w:multiLevelType w:val="multilevel"/>
    <w:tmpl w:val="8318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1853A6"/>
    <w:multiLevelType w:val="hybridMultilevel"/>
    <w:tmpl w:val="8B2A58C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A5054"/>
    <w:multiLevelType w:val="multilevel"/>
    <w:tmpl w:val="F4BE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5A27F0"/>
    <w:multiLevelType w:val="hybridMultilevel"/>
    <w:tmpl w:val="117AB66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47691"/>
    <w:multiLevelType w:val="hybridMultilevel"/>
    <w:tmpl w:val="BCFECB7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638010">
    <w:abstractNumId w:val="0"/>
  </w:num>
  <w:num w:numId="2" w16cid:durableId="551036045">
    <w:abstractNumId w:val="1"/>
  </w:num>
  <w:num w:numId="3" w16cid:durableId="691689939">
    <w:abstractNumId w:val="2"/>
  </w:num>
  <w:num w:numId="4" w16cid:durableId="192813170">
    <w:abstractNumId w:val="3"/>
  </w:num>
  <w:num w:numId="5" w16cid:durableId="1213808084">
    <w:abstractNumId w:val="4"/>
  </w:num>
  <w:num w:numId="6" w16cid:durableId="1762795830">
    <w:abstractNumId w:val="5"/>
  </w:num>
  <w:num w:numId="7" w16cid:durableId="274220573">
    <w:abstractNumId w:val="6"/>
  </w:num>
  <w:num w:numId="8" w16cid:durableId="905841328">
    <w:abstractNumId w:val="43"/>
  </w:num>
  <w:num w:numId="9" w16cid:durableId="88283140">
    <w:abstractNumId w:val="19"/>
  </w:num>
  <w:num w:numId="10" w16cid:durableId="1826968543">
    <w:abstractNumId w:val="46"/>
  </w:num>
  <w:num w:numId="11" w16cid:durableId="109401351">
    <w:abstractNumId w:val="31"/>
  </w:num>
  <w:num w:numId="12" w16cid:durableId="420952920">
    <w:abstractNumId w:val="7"/>
  </w:num>
  <w:num w:numId="13" w16cid:durableId="719406489">
    <w:abstractNumId w:val="29"/>
  </w:num>
  <w:num w:numId="14" w16cid:durableId="1520198276">
    <w:abstractNumId w:val="18"/>
  </w:num>
  <w:num w:numId="15" w16cid:durableId="1971088366">
    <w:abstractNumId w:val="23"/>
  </w:num>
  <w:num w:numId="16" w16cid:durableId="146480118">
    <w:abstractNumId w:val="34"/>
  </w:num>
  <w:num w:numId="17" w16cid:durableId="368071727">
    <w:abstractNumId w:val="44"/>
  </w:num>
  <w:num w:numId="18" w16cid:durableId="154496656">
    <w:abstractNumId w:val="26"/>
  </w:num>
  <w:num w:numId="19" w16cid:durableId="67507158">
    <w:abstractNumId w:val="21"/>
  </w:num>
  <w:num w:numId="20" w16cid:durableId="1575428123">
    <w:abstractNumId w:val="39"/>
  </w:num>
  <w:num w:numId="21" w16cid:durableId="349071973">
    <w:abstractNumId w:val="30"/>
  </w:num>
  <w:num w:numId="22" w16cid:durableId="1670331221">
    <w:abstractNumId w:val="40"/>
  </w:num>
  <w:num w:numId="23" w16cid:durableId="1254318198">
    <w:abstractNumId w:val="16"/>
  </w:num>
  <w:num w:numId="24" w16cid:durableId="291374851">
    <w:abstractNumId w:val="24"/>
  </w:num>
  <w:num w:numId="25" w16cid:durableId="2043168136">
    <w:abstractNumId w:val="27"/>
  </w:num>
  <w:num w:numId="26" w16cid:durableId="1438406756">
    <w:abstractNumId w:val="20"/>
  </w:num>
  <w:num w:numId="27" w16cid:durableId="1255935526">
    <w:abstractNumId w:val="42"/>
  </w:num>
  <w:num w:numId="28" w16cid:durableId="375666291">
    <w:abstractNumId w:val="11"/>
  </w:num>
  <w:num w:numId="29" w16cid:durableId="290284411">
    <w:abstractNumId w:val="13"/>
  </w:num>
  <w:num w:numId="30" w16cid:durableId="1464302233">
    <w:abstractNumId w:val="36"/>
  </w:num>
  <w:num w:numId="31" w16cid:durableId="1290549734">
    <w:abstractNumId w:val="41"/>
  </w:num>
  <w:num w:numId="32" w16cid:durableId="1931425889">
    <w:abstractNumId w:val="17"/>
  </w:num>
  <w:num w:numId="33" w16cid:durableId="1391999485">
    <w:abstractNumId w:val="32"/>
  </w:num>
  <w:num w:numId="34" w16cid:durableId="308364727">
    <w:abstractNumId w:val="33"/>
  </w:num>
  <w:num w:numId="35" w16cid:durableId="1276214801">
    <w:abstractNumId w:val="25"/>
  </w:num>
  <w:num w:numId="36" w16cid:durableId="226690635">
    <w:abstractNumId w:val="10"/>
  </w:num>
  <w:num w:numId="37" w16cid:durableId="1695493767">
    <w:abstractNumId w:val="12"/>
  </w:num>
  <w:num w:numId="38" w16cid:durableId="95292969">
    <w:abstractNumId w:val="37"/>
  </w:num>
  <w:num w:numId="39" w16cid:durableId="1977755452">
    <w:abstractNumId w:val="35"/>
  </w:num>
  <w:num w:numId="40" w16cid:durableId="1058431122">
    <w:abstractNumId w:val="45"/>
  </w:num>
  <w:num w:numId="41" w16cid:durableId="1855261173">
    <w:abstractNumId w:val="15"/>
  </w:num>
  <w:num w:numId="42" w16cid:durableId="798838571">
    <w:abstractNumId w:val="48"/>
  </w:num>
  <w:num w:numId="43" w16cid:durableId="1127310064">
    <w:abstractNumId w:val="38"/>
  </w:num>
  <w:num w:numId="44" w16cid:durableId="928931723">
    <w:abstractNumId w:val="9"/>
  </w:num>
  <w:num w:numId="45" w16cid:durableId="1305309498">
    <w:abstractNumId w:val="47"/>
  </w:num>
  <w:num w:numId="46" w16cid:durableId="1795169569">
    <w:abstractNumId w:val="8"/>
  </w:num>
  <w:num w:numId="47" w16cid:durableId="1496453404">
    <w:abstractNumId w:val="14"/>
  </w:num>
  <w:num w:numId="48" w16cid:durableId="1556623462">
    <w:abstractNumId w:val="28"/>
  </w:num>
  <w:num w:numId="49" w16cid:durableId="16736026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57"/>
    <w:rsid w:val="00074352"/>
    <w:rsid w:val="00077C54"/>
    <w:rsid w:val="001532C8"/>
    <w:rsid w:val="00177672"/>
    <w:rsid w:val="00181A32"/>
    <w:rsid w:val="001B3F66"/>
    <w:rsid w:val="001E4249"/>
    <w:rsid w:val="00284603"/>
    <w:rsid w:val="002A3CBD"/>
    <w:rsid w:val="003075DD"/>
    <w:rsid w:val="00317884"/>
    <w:rsid w:val="003511DC"/>
    <w:rsid w:val="003843DF"/>
    <w:rsid w:val="00396A2F"/>
    <w:rsid w:val="003C63AB"/>
    <w:rsid w:val="004B5414"/>
    <w:rsid w:val="004C696F"/>
    <w:rsid w:val="004D30D9"/>
    <w:rsid w:val="00513067"/>
    <w:rsid w:val="00515174"/>
    <w:rsid w:val="00560BFA"/>
    <w:rsid w:val="0058708B"/>
    <w:rsid w:val="00662059"/>
    <w:rsid w:val="006A561B"/>
    <w:rsid w:val="006F6E2A"/>
    <w:rsid w:val="007631F1"/>
    <w:rsid w:val="007A7090"/>
    <w:rsid w:val="007B15D8"/>
    <w:rsid w:val="007D64BD"/>
    <w:rsid w:val="007F079F"/>
    <w:rsid w:val="0083494B"/>
    <w:rsid w:val="008926FA"/>
    <w:rsid w:val="008A2ACD"/>
    <w:rsid w:val="008B56C7"/>
    <w:rsid w:val="008F2557"/>
    <w:rsid w:val="0096339B"/>
    <w:rsid w:val="009721A5"/>
    <w:rsid w:val="00991050"/>
    <w:rsid w:val="009A3075"/>
    <w:rsid w:val="009D20AB"/>
    <w:rsid w:val="00A37A4E"/>
    <w:rsid w:val="00A52EC2"/>
    <w:rsid w:val="00AC2FD6"/>
    <w:rsid w:val="00AE1EF1"/>
    <w:rsid w:val="00B56681"/>
    <w:rsid w:val="00B77F97"/>
    <w:rsid w:val="00BB0037"/>
    <w:rsid w:val="00C2546A"/>
    <w:rsid w:val="00C537A4"/>
    <w:rsid w:val="00C71688"/>
    <w:rsid w:val="00CA0A0E"/>
    <w:rsid w:val="00CA7739"/>
    <w:rsid w:val="00CC31A3"/>
    <w:rsid w:val="00D20357"/>
    <w:rsid w:val="00D74F7F"/>
    <w:rsid w:val="00D86790"/>
    <w:rsid w:val="00E37501"/>
    <w:rsid w:val="00E47B13"/>
    <w:rsid w:val="00E54B01"/>
    <w:rsid w:val="00E57B6A"/>
    <w:rsid w:val="00E85318"/>
    <w:rsid w:val="00F03957"/>
    <w:rsid w:val="00F1330A"/>
    <w:rsid w:val="00F4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E698F"/>
  <w15:chartTrackingRefBased/>
  <w15:docId w15:val="{ABFF7F88-BFC0-49C9-A30D-7C87EB76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3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03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57"/>
    <w:rPr>
      <w:b/>
      <w:bCs/>
      <w:smallCaps/>
      <w:color w:val="2F5496" w:themeColor="accent1" w:themeShade="BF"/>
      <w:spacing w:val="5"/>
    </w:rPr>
  </w:style>
  <w:style w:type="character" w:customStyle="1" w:styleId="hljs-deletion">
    <w:name w:val="hljs-deletion"/>
    <w:basedOn w:val="DefaultParagraphFont"/>
    <w:rsid w:val="008A2ACD"/>
  </w:style>
  <w:style w:type="character" w:customStyle="1" w:styleId="hljs-string">
    <w:name w:val="hljs-string"/>
    <w:basedOn w:val="DefaultParagraphFont"/>
    <w:rsid w:val="008A2ACD"/>
  </w:style>
  <w:style w:type="character" w:customStyle="1" w:styleId="hljs-attr">
    <w:name w:val="hljs-attr"/>
    <w:basedOn w:val="DefaultParagraphFont"/>
    <w:rsid w:val="008A2ACD"/>
  </w:style>
  <w:style w:type="character" w:customStyle="1" w:styleId="hljs-number">
    <w:name w:val="hljs-number"/>
    <w:basedOn w:val="DefaultParagraphFont"/>
    <w:rsid w:val="008A2ACD"/>
  </w:style>
  <w:style w:type="paragraph" w:styleId="Header">
    <w:name w:val="header"/>
    <w:basedOn w:val="Normal"/>
    <w:link w:val="HeaderChar"/>
    <w:uiPriority w:val="99"/>
    <w:unhideWhenUsed/>
    <w:rsid w:val="00D8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790"/>
  </w:style>
  <w:style w:type="paragraph" w:styleId="Footer">
    <w:name w:val="footer"/>
    <w:basedOn w:val="Normal"/>
    <w:link w:val="FooterChar"/>
    <w:uiPriority w:val="99"/>
    <w:unhideWhenUsed/>
    <w:rsid w:val="00D86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790"/>
  </w:style>
  <w:style w:type="character" w:styleId="Hyperlink">
    <w:name w:val="Hyperlink"/>
    <w:basedOn w:val="DefaultParagraphFont"/>
    <w:uiPriority w:val="99"/>
    <w:unhideWhenUsed/>
    <w:rsid w:val="006F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Rajeh, Youssef</dc:creator>
  <cp:keywords/>
  <dc:description/>
  <cp:lastModifiedBy>Rajeh, Youssef</cp:lastModifiedBy>
  <cp:revision>14</cp:revision>
  <cp:lastPrinted>2025-01-09T14:48:00Z</cp:lastPrinted>
  <dcterms:created xsi:type="dcterms:W3CDTF">2024-08-06T14:35:00Z</dcterms:created>
  <dcterms:modified xsi:type="dcterms:W3CDTF">2025-01-09T14:55:00Z</dcterms:modified>
</cp:coreProperties>
</file>